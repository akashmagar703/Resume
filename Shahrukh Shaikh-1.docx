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2E31" w14:textId="27E1C1DE" w:rsidR="00BE0517" w:rsidRDefault="00B421E2">
      <w:pPr>
        <w:spacing w:before="34"/>
        <w:ind w:left="3533" w:right="3547"/>
        <w:jc w:val="center"/>
        <w:rPr>
          <w:sz w:val="40"/>
          <w:szCs w:val="40"/>
        </w:rPr>
      </w:pPr>
      <w:r>
        <w:rPr>
          <w:w w:val="101"/>
          <w:sz w:val="50"/>
          <w:szCs w:val="50"/>
        </w:rPr>
        <w:t>AKASH MAGAR</w:t>
      </w:r>
    </w:p>
    <w:p w14:paraId="5DF62E32" w14:textId="695715E1" w:rsidR="00BE0517" w:rsidRPr="00FE4E13" w:rsidRDefault="00246A96" w:rsidP="00FE4E13">
      <w:pPr>
        <w:jc w:val="center"/>
        <w:rPr>
          <w:rFonts w:eastAsia="Open Sans"/>
          <w:b/>
          <w:color w:val="0000FF" w:themeColor="hyperlink"/>
          <w:sz w:val="22"/>
          <w:szCs w:val="22"/>
          <w:u w:val="single"/>
        </w:rPr>
      </w:pPr>
      <w:r>
        <w:rPr>
          <w:noProof/>
          <w:w w:val="99"/>
          <w:position w:val="1"/>
        </w:rPr>
        <w:drawing>
          <wp:inline distT="0" distB="0" distL="0" distR="0" wp14:anchorId="5FC13B75" wp14:editId="25BFEAF0">
            <wp:extent cx="95061" cy="95061"/>
            <wp:effectExtent l="0" t="0" r="635" b="635"/>
            <wp:docPr id="2077218636" name="Graphic 2" descr="Smart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8636" name="Graphic 2077218636" descr="Smart Phone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47" cy="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518">
        <w:rPr>
          <w:w w:val="99"/>
          <w:position w:val="1"/>
        </w:rPr>
        <w:t>+91</w:t>
      </w:r>
      <w:r w:rsidR="0034135E">
        <w:rPr>
          <w:position w:val="1"/>
        </w:rPr>
        <w:t xml:space="preserve"> 7709117592</w:t>
      </w:r>
      <w:r w:rsidR="00E56518">
        <w:rPr>
          <w:position w:val="1"/>
        </w:rPr>
        <w:t xml:space="preserve">   </w:t>
      </w:r>
      <w:r w:rsidR="00E56518">
        <w:rPr>
          <w:position w:val="1"/>
        </w:rPr>
        <w:t xml:space="preserve"> </w:t>
      </w:r>
      <w:r>
        <w:rPr>
          <w:noProof/>
          <w:position w:val="-2"/>
        </w:rPr>
        <w:drawing>
          <wp:inline distT="0" distB="0" distL="0" distR="0" wp14:anchorId="2A578982" wp14:editId="669A443A">
            <wp:extent cx="137690" cy="137690"/>
            <wp:effectExtent l="0" t="0" r="0" b="0"/>
            <wp:docPr id="406657810" name="Graphic 1" descr="Address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57810" name="Graphic 406657810" descr="Address Book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99" cy="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518">
        <w:rPr>
          <w:w w:val="99"/>
          <w:position w:val="1"/>
        </w:rPr>
        <w:t>Pune</w:t>
      </w:r>
      <w:r w:rsidR="00E56518">
        <w:rPr>
          <w:position w:val="1"/>
        </w:rPr>
        <w:t xml:space="preserve">   </w:t>
      </w:r>
      <w:r w:rsidR="005C59A4" w:rsidRPr="005C59A4">
        <w:rPr>
          <w:noProof/>
        </w:rPr>
        <w:drawing>
          <wp:inline distT="0" distB="0" distL="0" distR="0" wp14:anchorId="02D09816" wp14:editId="17672FE7">
            <wp:extent cx="99513" cy="99513"/>
            <wp:effectExtent l="0" t="0" r="0" b="0"/>
            <wp:docPr id="1587622355" name="Graphic 3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9852" name="Graphic 52339852" descr="Email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37" cy="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9A4" w:rsidRPr="005C59A4">
        <w:t xml:space="preserve"> </w:t>
      </w:r>
      <w:r w:rsidR="00FE4E13">
        <w:rPr>
          <w:w w:val="99"/>
          <w:position w:val="1"/>
        </w:rPr>
        <w:t>akash.s.magar@</w:t>
      </w:r>
      <w:r w:rsidR="005C59A4" w:rsidRPr="005C59A4">
        <w:rPr>
          <w:w w:val="99"/>
          <w:position w:val="1"/>
        </w:rPr>
        <w:t>gmail.com</w:t>
      </w:r>
      <w:r w:rsidR="005C59A4" w:rsidRPr="005C59A4">
        <w:rPr>
          <w:position w:val="1"/>
        </w:rPr>
        <w:t xml:space="preserve"> </w:t>
      </w:r>
      <w:r w:rsidR="005C59A4">
        <w:rPr>
          <w:noProof/>
        </w:rPr>
        <w:drawing>
          <wp:inline distT="0" distB="0" distL="0" distR="0" wp14:anchorId="642E86DB" wp14:editId="4A61CD64">
            <wp:extent cx="126748" cy="126748"/>
            <wp:effectExtent l="0" t="0" r="6985" b="6985"/>
            <wp:docPr id="2076409015" name="Graphic 4" descr="Lin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09015" name="Graphic 2076409015" descr="Link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6" cy="1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9A4">
        <w:rPr>
          <w:position w:val="1"/>
        </w:rPr>
        <w:t xml:space="preserve"> </w:t>
      </w:r>
      <w:hyperlink r:id="rId13" w:history="1">
        <w:r w:rsidR="00FE4E13" w:rsidRPr="00FE4E13">
          <w:rPr>
            <w:rStyle w:val="Hyperlink"/>
            <w:rFonts w:eastAsia="Open Sans"/>
            <w:b/>
          </w:rPr>
          <w:t>https://www.linkedin.com/in/akash-magar-15-july/</w:t>
        </w:r>
      </w:hyperlink>
    </w:p>
    <w:p w14:paraId="5DF62E33" w14:textId="65101DEC" w:rsidR="00BE0517" w:rsidRDefault="00BE0517">
      <w:pPr>
        <w:spacing w:before="9" w:line="100" w:lineRule="exact"/>
        <w:rPr>
          <w:sz w:val="10"/>
          <w:szCs w:val="10"/>
        </w:rPr>
      </w:pPr>
    </w:p>
    <w:p w14:paraId="5DF62E34" w14:textId="2C54AA7C" w:rsidR="00BE0517" w:rsidRDefault="00BE0517">
      <w:pPr>
        <w:spacing w:line="200" w:lineRule="exact"/>
      </w:pPr>
    </w:p>
    <w:p w14:paraId="5DF62E35" w14:textId="77777777" w:rsidR="00BE0517" w:rsidRDefault="00E56518">
      <w:pPr>
        <w:spacing w:before="28"/>
        <w:ind w:left="122"/>
        <w:rPr>
          <w:sz w:val="19"/>
          <w:szCs w:val="19"/>
        </w:rPr>
      </w:pPr>
      <w:r>
        <w:pict w14:anchorId="5DF62E89">
          <v:group id="_x0000_s1042" style="position:absolute;left:0;text-align:left;margin-left:28.8pt;margin-top:17pt;width:553.7pt;height:0;z-index:-251662848;mso-position-horizontal-relative:page" coordorigin="576,340" coordsize="11074,0">
            <v:shape id="_x0000_s1043" style="position:absolute;left:576;top:340;width:11074;height:0" coordorigin="576,340" coordsize="11074,0" path="m576,340r11074,e" filled="f" strokeweight=".14042mm">
              <v:path arrowok="t"/>
            </v:shape>
            <w10:wrap anchorx="page"/>
          </v:group>
        </w:pict>
      </w:r>
      <w:r>
        <w:rPr>
          <w:b/>
          <w:color w:val="F92100"/>
          <w:w w:val="99"/>
          <w:sz w:val="24"/>
          <w:szCs w:val="24"/>
        </w:rPr>
        <w:t>S</w:t>
      </w:r>
      <w:r>
        <w:rPr>
          <w:b/>
          <w:color w:val="F92100"/>
          <w:sz w:val="19"/>
          <w:szCs w:val="19"/>
        </w:rPr>
        <w:t>UMMARY</w:t>
      </w:r>
    </w:p>
    <w:p w14:paraId="5DF62E36" w14:textId="77777777" w:rsidR="00BE0517" w:rsidRDefault="00BE0517">
      <w:pPr>
        <w:spacing w:before="7" w:line="100" w:lineRule="exact"/>
        <w:rPr>
          <w:sz w:val="11"/>
          <w:szCs w:val="11"/>
        </w:rPr>
      </w:pPr>
    </w:p>
    <w:p w14:paraId="5DF62E37" w14:textId="463B0A37" w:rsidR="00BE0517" w:rsidRDefault="00E56518">
      <w:pPr>
        <w:spacing w:line="249" w:lineRule="auto"/>
        <w:ind w:left="661" w:right="96" w:hanging="185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 w:rsidR="001E03FE" w:rsidRPr="00607E80">
        <w:t xml:space="preserve">Passionate Front-end Engineer having </w:t>
      </w:r>
      <w:r w:rsidR="001E03FE">
        <w:t>2</w:t>
      </w:r>
      <w:r w:rsidR="001E03FE">
        <w:t>.3</w:t>
      </w:r>
      <w:r w:rsidR="001E03FE" w:rsidRPr="00607E80">
        <w:t xml:space="preserve"> years of experience in Digital Design </w:t>
      </w:r>
      <w:r w:rsidR="00F703C5">
        <w:t>E</w:t>
      </w:r>
      <w:r w:rsidR="001E03FE" w:rsidRPr="00607E80">
        <w:t>ngineering</w:t>
      </w:r>
      <w:r w:rsidR="001E03FE">
        <w:t>.</w:t>
      </w:r>
    </w:p>
    <w:p w14:paraId="5DF62E38" w14:textId="77777777" w:rsidR="00BE0517" w:rsidRDefault="00BE0517">
      <w:pPr>
        <w:spacing w:before="7" w:line="140" w:lineRule="exact"/>
        <w:rPr>
          <w:sz w:val="14"/>
          <w:szCs w:val="14"/>
        </w:rPr>
      </w:pPr>
    </w:p>
    <w:p w14:paraId="5DF62E39" w14:textId="77777777" w:rsidR="00BE0517" w:rsidRDefault="00E56518">
      <w:pPr>
        <w:spacing w:line="260" w:lineRule="exact"/>
        <w:ind w:left="122"/>
        <w:rPr>
          <w:sz w:val="19"/>
          <w:szCs w:val="19"/>
        </w:rPr>
        <w:sectPr w:rsidR="00BE0517">
          <w:type w:val="continuous"/>
          <w:pgSz w:w="12240" w:h="15840"/>
          <w:pgMar w:top="280" w:right="460" w:bottom="0" w:left="460" w:header="720" w:footer="720" w:gutter="0"/>
          <w:cols w:space="720"/>
        </w:sectPr>
      </w:pPr>
      <w:r>
        <w:pict w14:anchorId="5DF62E8A">
          <v:group id="_x0000_s1040" style="position:absolute;left:0;text-align:left;margin-left:28.8pt;margin-top:15.6pt;width:553.7pt;height:0;z-index:-251661824;mso-position-horizontal-relative:page" coordorigin="576,312" coordsize="11074,0">
            <v:shape id="_x0000_s1041" style="position:absolute;left:576;top:312;width:11074;height:0" coordorigin="576,312" coordsize="11074,0" path="m576,312r11074,e" filled="f" strokeweight=".14042mm">
              <v:path arrowok="t"/>
            </v:shape>
            <w10:wrap anchorx="page"/>
          </v:group>
        </w:pict>
      </w:r>
      <w:r>
        <w:rPr>
          <w:b/>
          <w:color w:val="F92100"/>
          <w:w w:val="99"/>
          <w:position w:val="-1"/>
          <w:sz w:val="24"/>
          <w:szCs w:val="24"/>
        </w:rPr>
        <w:t>C</w:t>
      </w:r>
      <w:r>
        <w:rPr>
          <w:b/>
          <w:color w:val="F92100"/>
          <w:position w:val="-1"/>
          <w:sz w:val="19"/>
          <w:szCs w:val="19"/>
        </w:rPr>
        <w:t>ERTIFICATIONS</w:t>
      </w:r>
    </w:p>
    <w:p w14:paraId="5DF62E3A" w14:textId="77777777" w:rsidR="00BE0517" w:rsidRDefault="00BE0517">
      <w:pPr>
        <w:spacing w:before="4" w:line="120" w:lineRule="exact"/>
        <w:rPr>
          <w:sz w:val="13"/>
          <w:szCs w:val="13"/>
        </w:rPr>
      </w:pPr>
    </w:p>
    <w:p w14:paraId="5DF62E3C" w14:textId="6E46F647" w:rsidR="00BE0517" w:rsidRDefault="00E56518" w:rsidP="000F14DE">
      <w:pPr>
        <w:spacing w:line="220" w:lineRule="exact"/>
        <w:ind w:left="476" w:right="-5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</w:t>
      </w:r>
      <w:r w:rsidR="000F14DE" w:rsidRPr="00BE4DCA">
        <w:t>React</w:t>
      </w:r>
      <w:r w:rsidR="000F14DE">
        <w:t xml:space="preserve"> </w:t>
      </w:r>
      <w:proofErr w:type="spellStart"/>
      <w:r w:rsidR="000F14DE" w:rsidRPr="00BE4DCA">
        <w:t>Js</w:t>
      </w:r>
      <w:proofErr w:type="spellEnd"/>
      <w:r w:rsidR="000F14DE">
        <w:t xml:space="preserve"> and Redux</w:t>
      </w:r>
    </w:p>
    <w:p w14:paraId="5DF62E3D" w14:textId="4D7DDB1C" w:rsidR="00BE0517" w:rsidRDefault="00E56518">
      <w:pPr>
        <w:spacing w:before="75" w:line="260" w:lineRule="exact"/>
        <w:ind w:left="122"/>
        <w:rPr>
          <w:sz w:val="19"/>
          <w:szCs w:val="19"/>
        </w:rPr>
      </w:pPr>
      <w:r>
        <w:pict w14:anchorId="5DF62E8B">
          <v:group id="_x0000_s1038" style="position:absolute;left:0;text-align:left;margin-left:28.8pt;margin-top:19.35pt;width:553.7pt;height:0;z-index:-251660800;mso-position-horizontal-relative:page" coordorigin="576,387" coordsize="11074,0">
            <v:shape id="_x0000_s1039" style="position:absolute;left:576;top:387;width:11074;height:0" coordorigin="576,387" coordsize="11074,0" path="m576,387r11074,e" filled="f" strokeweight=".14042mm">
              <v:path arrowok="t"/>
            </v:shape>
            <w10:wrap anchorx="page"/>
          </v:group>
        </w:pict>
      </w:r>
      <w:r w:rsidR="00B421E2">
        <w:rPr>
          <w:b/>
          <w:color w:val="F92100"/>
          <w:w w:val="99"/>
          <w:position w:val="-1"/>
          <w:sz w:val="24"/>
          <w:szCs w:val="24"/>
        </w:rPr>
        <w:t>T</w:t>
      </w:r>
      <w:r w:rsidR="00B421E2">
        <w:rPr>
          <w:b/>
          <w:color w:val="F92100"/>
          <w:position w:val="-1"/>
          <w:sz w:val="19"/>
          <w:szCs w:val="19"/>
        </w:rPr>
        <w:t>ECHNICAL SKILLS</w:t>
      </w:r>
    </w:p>
    <w:p w14:paraId="5DF62E3E" w14:textId="77777777" w:rsidR="00BE0517" w:rsidRDefault="00E56518" w:rsidP="00E56518">
      <w:pPr>
        <w:pStyle w:val="NoSpacing"/>
        <w:rPr>
          <w:sz w:val="13"/>
          <w:szCs w:val="13"/>
        </w:rPr>
      </w:pPr>
      <w:r>
        <w:br w:type="column"/>
      </w:r>
    </w:p>
    <w:p w14:paraId="5DF62E3F" w14:textId="7E3B9F83" w:rsidR="00BE0517" w:rsidRDefault="00E56518">
      <w:pPr>
        <w:spacing w:line="22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 w:rsidR="00320BAE">
        <w:t>HTML, CSS &amp; JavaScript for Web Developer</w:t>
      </w:r>
    </w:p>
    <w:p w14:paraId="5DF62E40" w14:textId="0CC1D546" w:rsidR="00BE0517" w:rsidRDefault="00E56518">
      <w:pPr>
        <w:spacing w:line="200" w:lineRule="exact"/>
        <w:sectPr w:rsidR="00BE0517">
          <w:type w:val="continuous"/>
          <w:pgSz w:w="12240" w:h="15840"/>
          <w:pgMar w:top="280" w:right="460" w:bottom="0" w:left="460" w:header="720" w:footer="720" w:gutter="0"/>
          <w:cols w:num="2" w:space="720" w:equalWidth="0">
            <w:col w:w="2361" w:space="3642"/>
            <w:col w:w="5317"/>
          </w:cols>
        </w:sectPr>
      </w:pPr>
      <w:r>
        <w:rPr>
          <w:w w:val="99"/>
          <w:position w:val="2"/>
          <w:sz w:val="12"/>
          <w:szCs w:val="12"/>
        </w:rPr>
        <w:t>•</w:t>
      </w:r>
    </w:p>
    <w:p w14:paraId="5DF62E41" w14:textId="77777777" w:rsidR="00BE0517" w:rsidRDefault="00BE0517">
      <w:pPr>
        <w:spacing w:before="4" w:line="120" w:lineRule="exact"/>
        <w:rPr>
          <w:sz w:val="13"/>
          <w:szCs w:val="13"/>
        </w:rPr>
      </w:pPr>
    </w:p>
    <w:p w14:paraId="5DF62E42" w14:textId="77777777" w:rsidR="00BE0517" w:rsidRDefault="00E56518">
      <w:pPr>
        <w:spacing w:line="220" w:lineRule="exact"/>
        <w:ind w:left="476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Manual</w:t>
      </w:r>
      <w:r>
        <w:t xml:space="preserve"> </w:t>
      </w:r>
      <w:r>
        <w:rPr>
          <w:w w:val="99"/>
        </w:rPr>
        <w:t>Testing</w:t>
      </w:r>
    </w:p>
    <w:p w14:paraId="5DF62E43" w14:textId="77777777" w:rsidR="00BE0517" w:rsidRDefault="00E56518">
      <w:pPr>
        <w:spacing w:line="180" w:lineRule="exact"/>
        <w:ind w:left="476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Automation</w:t>
      </w:r>
      <w:r>
        <w:t xml:space="preserve"> </w:t>
      </w:r>
      <w:r>
        <w:rPr>
          <w:w w:val="99"/>
        </w:rPr>
        <w:t>Testing</w:t>
      </w:r>
    </w:p>
    <w:p w14:paraId="5DF62E44" w14:textId="77777777" w:rsidR="00BE0517" w:rsidRDefault="00E56518">
      <w:pPr>
        <w:spacing w:line="180" w:lineRule="exact"/>
        <w:ind w:left="476" w:right="-5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Selenium</w:t>
      </w:r>
      <w:r>
        <w:t xml:space="preserve"> </w:t>
      </w:r>
      <w:proofErr w:type="spellStart"/>
      <w:r>
        <w:rPr>
          <w:w w:val="99"/>
        </w:rPr>
        <w:t>Webdriver</w:t>
      </w:r>
      <w:proofErr w:type="spellEnd"/>
    </w:p>
    <w:p w14:paraId="5DF62E45" w14:textId="77777777" w:rsidR="00BE0517" w:rsidRDefault="00E56518">
      <w:pPr>
        <w:spacing w:line="200" w:lineRule="exact"/>
        <w:ind w:left="476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SDLC</w:t>
      </w:r>
    </w:p>
    <w:p w14:paraId="5DF62E46" w14:textId="77777777" w:rsidR="00BE0517" w:rsidRDefault="00E56518">
      <w:pPr>
        <w:spacing w:before="75"/>
        <w:ind w:left="122"/>
        <w:rPr>
          <w:sz w:val="19"/>
          <w:szCs w:val="19"/>
        </w:rPr>
      </w:pPr>
      <w:r>
        <w:pict w14:anchorId="5DF62E8C">
          <v:group id="_x0000_s1036" style="position:absolute;left:0;text-align:left;margin-left:28.8pt;margin-top:19.35pt;width:553.7pt;height:0;z-index:-251659776;mso-position-horizontal-relative:page" coordorigin="576,387" coordsize="11074,0">
            <v:shape id="_x0000_s1037" style="position:absolute;left:576;top:387;width:11074;height:0" coordorigin="576,387" coordsize="11074,0" path="m576,387r11074,e" filled="f" strokeweight=".14042mm">
              <v:path arrowok="t"/>
            </v:shape>
            <w10:wrap anchorx="page"/>
          </v:group>
        </w:pict>
      </w:r>
      <w:r>
        <w:rPr>
          <w:b/>
          <w:color w:val="F92100"/>
          <w:w w:val="99"/>
          <w:sz w:val="24"/>
          <w:szCs w:val="24"/>
        </w:rPr>
        <w:t>T</w:t>
      </w:r>
      <w:r>
        <w:rPr>
          <w:b/>
          <w:color w:val="F92100"/>
          <w:sz w:val="19"/>
          <w:szCs w:val="19"/>
        </w:rPr>
        <w:t>OOLS</w:t>
      </w:r>
    </w:p>
    <w:p w14:paraId="5DF62E47" w14:textId="77777777" w:rsidR="00BE0517" w:rsidRDefault="00BE0517">
      <w:pPr>
        <w:spacing w:before="9" w:line="120" w:lineRule="exact"/>
        <w:rPr>
          <w:sz w:val="12"/>
          <w:szCs w:val="12"/>
        </w:rPr>
      </w:pPr>
    </w:p>
    <w:p w14:paraId="5DF62E48" w14:textId="77777777" w:rsidR="00BE0517" w:rsidRDefault="00E56518">
      <w:pPr>
        <w:spacing w:line="220" w:lineRule="exact"/>
        <w:ind w:left="476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Eclipse</w:t>
      </w:r>
    </w:p>
    <w:p w14:paraId="5DF62E49" w14:textId="77777777" w:rsidR="00BE0517" w:rsidRDefault="00E56518">
      <w:pPr>
        <w:spacing w:line="180" w:lineRule="exact"/>
        <w:ind w:left="476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TUT</w:t>
      </w:r>
    </w:p>
    <w:p w14:paraId="5DF62E4A" w14:textId="77777777" w:rsidR="00BE0517" w:rsidRDefault="00E56518">
      <w:pPr>
        <w:spacing w:line="200" w:lineRule="exact"/>
        <w:ind w:left="476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STARC</w:t>
      </w:r>
    </w:p>
    <w:p w14:paraId="5DF62E4B" w14:textId="77777777" w:rsidR="00BE0517" w:rsidRDefault="00E56518">
      <w:pPr>
        <w:spacing w:before="75" w:line="260" w:lineRule="exact"/>
        <w:ind w:left="84" w:right="1063"/>
        <w:jc w:val="center"/>
        <w:rPr>
          <w:sz w:val="19"/>
          <w:szCs w:val="19"/>
        </w:rPr>
      </w:pPr>
      <w:r>
        <w:pict w14:anchorId="5DF62E8D">
          <v:group id="_x0000_s1034" style="position:absolute;left:0;text-align:left;margin-left:28.8pt;margin-top:19.35pt;width:553.7pt;height:0;z-index:-251658752;mso-position-horizontal-relative:page" coordorigin="576,387" coordsize="11074,0">
            <v:shape id="_x0000_s1035" style="position:absolute;left:576;top:387;width:11074;height:0" coordorigin="576,387" coordsize="11074,0" path="m576,387r11074,e" filled="f" strokeweight=".14042mm">
              <v:path arrowok="t"/>
            </v:shape>
            <w10:wrap anchorx="page"/>
          </v:group>
        </w:pict>
      </w:r>
      <w:r>
        <w:rPr>
          <w:b/>
          <w:color w:val="F92100"/>
          <w:w w:val="99"/>
          <w:position w:val="-1"/>
          <w:sz w:val="24"/>
          <w:szCs w:val="24"/>
        </w:rPr>
        <w:t>E</w:t>
      </w:r>
      <w:r>
        <w:rPr>
          <w:b/>
          <w:color w:val="F92100"/>
          <w:position w:val="-1"/>
          <w:sz w:val="19"/>
          <w:szCs w:val="19"/>
        </w:rPr>
        <w:t>DUCATION</w:t>
      </w:r>
    </w:p>
    <w:p w14:paraId="5DF62E4C" w14:textId="77777777" w:rsidR="00BE0517" w:rsidRDefault="00E56518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5DF62E4D" w14:textId="77777777" w:rsidR="00BE0517" w:rsidRDefault="00E56518">
      <w:pPr>
        <w:spacing w:line="22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STLC</w:t>
      </w:r>
    </w:p>
    <w:p w14:paraId="5DF62E4E" w14:textId="77777777" w:rsidR="00BE0517" w:rsidRDefault="00E56518">
      <w:pPr>
        <w:spacing w:line="180" w:lineRule="exact"/>
        <w:ind w:right="-5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Regression</w:t>
      </w:r>
      <w:r>
        <w:t xml:space="preserve"> </w:t>
      </w:r>
      <w:r>
        <w:rPr>
          <w:w w:val="99"/>
        </w:rPr>
        <w:t>Testing</w:t>
      </w:r>
    </w:p>
    <w:p w14:paraId="5DF62E4F" w14:textId="77777777" w:rsidR="00BE0517" w:rsidRDefault="00E56518">
      <w:pPr>
        <w:spacing w:line="18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TestNG</w:t>
      </w:r>
    </w:p>
    <w:p w14:paraId="5DF62E50" w14:textId="77777777" w:rsidR="00BE0517" w:rsidRDefault="00E56518">
      <w:pPr>
        <w:spacing w:line="20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JAVA</w:t>
      </w:r>
    </w:p>
    <w:p w14:paraId="5DF62E51" w14:textId="77777777" w:rsidR="00BE0517" w:rsidRDefault="00BE0517">
      <w:pPr>
        <w:spacing w:line="200" w:lineRule="exact"/>
      </w:pPr>
    </w:p>
    <w:p w14:paraId="5DF62E52" w14:textId="77777777" w:rsidR="00BE0517" w:rsidRDefault="00BE0517">
      <w:pPr>
        <w:spacing w:line="280" w:lineRule="exact"/>
        <w:rPr>
          <w:sz w:val="28"/>
          <w:szCs w:val="28"/>
        </w:rPr>
      </w:pPr>
    </w:p>
    <w:p w14:paraId="5DF62E53" w14:textId="77777777" w:rsidR="00BE0517" w:rsidRDefault="00E56518">
      <w:pPr>
        <w:spacing w:line="22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WinSCP</w:t>
      </w:r>
    </w:p>
    <w:p w14:paraId="5DF62E54" w14:textId="77777777" w:rsidR="00BE0517" w:rsidRDefault="00E56518">
      <w:pPr>
        <w:spacing w:line="18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Kohler-</w:t>
      </w:r>
      <w:proofErr w:type="spellStart"/>
      <w:r>
        <w:rPr>
          <w:w w:val="99"/>
        </w:rPr>
        <w:t>san</w:t>
      </w:r>
      <w:proofErr w:type="spellEnd"/>
    </w:p>
    <w:p w14:paraId="5DF62E55" w14:textId="77777777" w:rsidR="00BE0517" w:rsidRDefault="00E56518">
      <w:pPr>
        <w:spacing w:line="20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DLT</w:t>
      </w:r>
    </w:p>
    <w:p w14:paraId="5DF62E56" w14:textId="77777777" w:rsidR="00BE0517" w:rsidRDefault="00E56518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5DF62E57" w14:textId="77777777" w:rsidR="00BE0517" w:rsidRDefault="00E56518">
      <w:pPr>
        <w:spacing w:line="22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Monkey</w:t>
      </w:r>
      <w:r>
        <w:t xml:space="preserve"> </w:t>
      </w:r>
      <w:r>
        <w:rPr>
          <w:w w:val="99"/>
        </w:rPr>
        <w:t>Testing</w:t>
      </w:r>
    </w:p>
    <w:p w14:paraId="5DF62E5A" w14:textId="5A34EBF5" w:rsidR="00BE0517" w:rsidRDefault="00E56518" w:rsidP="00E56518">
      <w:pPr>
        <w:spacing w:line="180" w:lineRule="exact"/>
        <w:ind w:right="-5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proofErr w:type="spellStart"/>
      <w:r>
        <w:rPr>
          <w:w w:val="99"/>
        </w:rPr>
        <w:t>Explor</w:t>
      </w:r>
      <w:proofErr w:type="spellEnd"/>
    </w:p>
    <w:p w14:paraId="5DF62E5B" w14:textId="77777777" w:rsidR="00BE0517" w:rsidRDefault="00BE0517">
      <w:pPr>
        <w:spacing w:line="200" w:lineRule="exact"/>
      </w:pPr>
    </w:p>
    <w:p w14:paraId="5DF62E5C" w14:textId="77777777" w:rsidR="00BE0517" w:rsidRDefault="00BE0517">
      <w:pPr>
        <w:spacing w:line="280" w:lineRule="exact"/>
        <w:rPr>
          <w:sz w:val="28"/>
          <w:szCs w:val="28"/>
        </w:rPr>
      </w:pPr>
    </w:p>
    <w:p w14:paraId="5DF62E5D" w14:textId="77777777" w:rsidR="00BE0517" w:rsidRDefault="00E56518">
      <w:pPr>
        <w:spacing w:line="22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proofErr w:type="spellStart"/>
      <w:r>
        <w:rPr>
          <w:w w:val="99"/>
        </w:rPr>
        <w:t>Pycharm</w:t>
      </w:r>
      <w:proofErr w:type="spellEnd"/>
    </w:p>
    <w:p w14:paraId="5DF62E5E" w14:textId="77777777" w:rsidR="00BE0517" w:rsidRDefault="00E56518">
      <w:pPr>
        <w:spacing w:line="18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Postman</w:t>
      </w:r>
    </w:p>
    <w:p w14:paraId="5DF62E5F" w14:textId="77777777" w:rsidR="00BE0517" w:rsidRDefault="00E56518">
      <w:pPr>
        <w:spacing w:line="20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JIRA</w:t>
      </w:r>
    </w:p>
    <w:p w14:paraId="5DF62E60" w14:textId="77777777" w:rsidR="00BE0517" w:rsidRDefault="00E56518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5DF62E61" w14:textId="77777777" w:rsidR="00BE0517" w:rsidRDefault="00E56518">
      <w:pPr>
        <w:spacing w:line="22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Smoke</w:t>
      </w:r>
      <w:r>
        <w:t xml:space="preserve"> </w:t>
      </w:r>
      <w:r>
        <w:rPr>
          <w:w w:val="99"/>
        </w:rPr>
        <w:t>Testing</w:t>
      </w:r>
    </w:p>
    <w:p w14:paraId="5DF62E62" w14:textId="77777777" w:rsidR="00BE0517" w:rsidRDefault="00E56518">
      <w:pPr>
        <w:spacing w:line="200" w:lineRule="exact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Sanity</w:t>
      </w:r>
      <w:r>
        <w:t xml:space="preserve"> </w:t>
      </w:r>
      <w:r>
        <w:rPr>
          <w:w w:val="99"/>
        </w:rPr>
        <w:t>Testing</w:t>
      </w:r>
    </w:p>
    <w:p w14:paraId="5DF62E63" w14:textId="77777777" w:rsidR="00BE0517" w:rsidRDefault="00BE0517">
      <w:pPr>
        <w:spacing w:line="200" w:lineRule="exact"/>
      </w:pPr>
    </w:p>
    <w:p w14:paraId="5DF62E64" w14:textId="77777777" w:rsidR="00BE0517" w:rsidRDefault="00BE0517">
      <w:pPr>
        <w:spacing w:line="200" w:lineRule="exact"/>
      </w:pPr>
    </w:p>
    <w:p w14:paraId="5DF62E65" w14:textId="77777777" w:rsidR="00BE0517" w:rsidRDefault="00BE0517">
      <w:pPr>
        <w:spacing w:line="200" w:lineRule="exact"/>
      </w:pPr>
    </w:p>
    <w:p w14:paraId="5DF62E66" w14:textId="77777777" w:rsidR="00BE0517" w:rsidRDefault="00BE0517">
      <w:pPr>
        <w:spacing w:before="19" w:line="260" w:lineRule="exact"/>
        <w:rPr>
          <w:sz w:val="26"/>
          <w:szCs w:val="26"/>
        </w:rPr>
      </w:pPr>
    </w:p>
    <w:p w14:paraId="5DF62E67" w14:textId="77777777" w:rsidR="00BE0517" w:rsidRDefault="00E56518">
      <w:pPr>
        <w:sectPr w:rsidR="00BE0517">
          <w:type w:val="continuous"/>
          <w:pgSz w:w="12240" w:h="15840"/>
          <w:pgMar w:top="280" w:right="460" w:bottom="0" w:left="460" w:header="720" w:footer="720" w:gutter="0"/>
          <w:cols w:num="4" w:space="720" w:equalWidth="0">
            <w:col w:w="2421" w:space="819"/>
            <w:col w:w="1791" w:space="972"/>
            <w:col w:w="1872" w:space="891"/>
            <w:col w:w="2554"/>
          </w:cols>
        </w:sectPr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Selenium</w:t>
      </w:r>
      <w:r>
        <w:t xml:space="preserve"> </w:t>
      </w:r>
      <w:proofErr w:type="spellStart"/>
      <w:r>
        <w:rPr>
          <w:w w:val="99"/>
        </w:rPr>
        <w:t>Webdriver</w:t>
      </w:r>
      <w:proofErr w:type="spellEnd"/>
    </w:p>
    <w:p w14:paraId="5DF62E68" w14:textId="77777777" w:rsidR="00BE0517" w:rsidRDefault="00BE0517">
      <w:pPr>
        <w:spacing w:before="2" w:line="100" w:lineRule="exact"/>
        <w:rPr>
          <w:sz w:val="10"/>
          <w:szCs w:val="10"/>
        </w:rPr>
      </w:pPr>
    </w:p>
    <w:p w14:paraId="5DF62E69" w14:textId="77777777" w:rsidR="00BE0517" w:rsidRDefault="00E56518">
      <w:pPr>
        <w:ind w:left="116"/>
      </w:pPr>
      <w:proofErr w:type="spellStart"/>
      <w:r>
        <w:rPr>
          <w:b/>
          <w:w w:val="99"/>
        </w:rPr>
        <w:t>Deogiri</w:t>
      </w:r>
      <w:proofErr w:type="spellEnd"/>
      <w:r>
        <w:rPr>
          <w:b/>
        </w:rPr>
        <w:t xml:space="preserve"> </w:t>
      </w:r>
      <w:r>
        <w:rPr>
          <w:b/>
          <w:w w:val="99"/>
        </w:rPr>
        <w:t>Institute</w:t>
      </w:r>
      <w:r>
        <w:rPr>
          <w:b/>
        </w:rPr>
        <w:t xml:space="preserve"> </w:t>
      </w:r>
      <w:r>
        <w:rPr>
          <w:b/>
          <w:w w:val="99"/>
        </w:rPr>
        <w:t>of</w:t>
      </w:r>
      <w:r>
        <w:rPr>
          <w:b/>
        </w:rPr>
        <w:t xml:space="preserve"> </w:t>
      </w:r>
      <w:r>
        <w:rPr>
          <w:b/>
          <w:w w:val="99"/>
        </w:rPr>
        <w:t>Engineering</w:t>
      </w:r>
      <w:r>
        <w:rPr>
          <w:b/>
        </w:rPr>
        <w:t xml:space="preserve"> </w:t>
      </w:r>
      <w:r>
        <w:rPr>
          <w:b/>
          <w:w w:val="99"/>
        </w:rPr>
        <w:t>and</w:t>
      </w:r>
      <w:r>
        <w:rPr>
          <w:b/>
        </w:rPr>
        <w:t xml:space="preserve"> </w:t>
      </w:r>
      <w:r>
        <w:rPr>
          <w:b/>
          <w:w w:val="99"/>
        </w:rPr>
        <w:t>Management</w:t>
      </w:r>
      <w:r>
        <w:rPr>
          <w:b/>
        </w:rPr>
        <w:t xml:space="preserve"> </w:t>
      </w:r>
      <w:r>
        <w:rPr>
          <w:b/>
          <w:w w:val="99"/>
        </w:rPr>
        <w:t>Studies</w:t>
      </w:r>
      <w:r>
        <w:rPr>
          <w:b/>
        </w:rPr>
        <w:t xml:space="preserve">                                                                        </w:t>
      </w:r>
      <w:r>
        <w:rPr>
          <w:b/>
          <w:w w:val="99"/>
        </w:rPr>
        <w:t>June</w:t>
      </w:r>
      <w:r>
        <w:rPr>
          <w:b/>
        </w:rPr>
        <w:t xml:space="preserve"> </w:t>
      </w:r>
      <w:r>
        <w:rPr>
          <w:b/>
          <w:w w:val="99"/>
        </w:rPr>
        <w:t>2017</w:t>
      </w:r>
      <w:r>
        <w:rPr>
          <w:b/>
        </w:rPr>
        <w:t xml:space="preserve"> </w:t>
      </w:r>
      <w:r>
        <w:rPr>
          <w:b/>
          <w:w w:val="99"/>
        </w:rPr>
        <w:t>–</w:t>
      </w:r>
      <w:r>
        <w:rPr>
          <w:b/>
        </w:rPr>
        <w:t xml:space="preserve"> </w:t>
      </w:r>
      <w:r>
        <w:rPr>
          <w:b/>
          <w:w w:val="99"/>
        </w:rPr>
        <w:t>June</w:t>
      </w:r>
      <w:r>
        <w:rPr>
          <w:b/>
        </w:rPr>
        <w:t xml:space="preserve"> </w:t>
      </w:r>
      <w:r>
        <w:rPr>
          <w:b/>
          <w:w w:val="99"/>
        </w:rPr>
        <w:t>2020</w:t>
      </w:r>
    </w:p>
    <w:p w14:paraId="5DF62E6A" w14:textId="77777777" w:rsidR="00BE0517" w:rsidRDefault="00E56518">
      <w:pPr>
        <w:spacing w:before="9"/>
        <w:ind w:left="116"/>
      </w:pPr>
      <w:r>
        <w:rPr>
          <w:i/>
          <w:w w:val="99"/>
        </w:rPr>
        <w:t>Electronics</w:t>
      </w:r>
      <w:r>
        <w:rPr>
          <w:i/>
        </w:rPr>
        <w:t xml:space="preserve"> </w:t>
      </w:r>
      <w:r>
        <w:rPr>
          <w:i/>
          <w:w w:val="99"/>
        </w:rPr>
        <w:t>and</w:t>
      </w:r>
      <w:r>
        <w:rPr>
          <w:i/>
        </w:rPr>
        <w:t xml:space="preserve"> </w:t>
      </w:r>
      <w:r>
        <w:rPr>
          <w:i/>
          <w:w w:val="99"/>
        </w:rPr>
        <w:t>Telecommunication</w:t>
      </w:r>
      <w:r>
        <w:rPr>
          <w:i/>
        </w:rPr>
        <w:t xml:space="preserve">                                                                                                                      </w:t>
      </w:r>
      <w:r>
        <w:rPr>
          <w:i/>
          <w:w w:val="99"/>
        </w:rPr>
        <w:t>Aurangabad,</w:t>
      </w:r>
      <w:r>
        <w:rPr>
          <w:i/>
        </w:rPr>
        <w:t xml:space="preserve"> </w:t>
      </w:r>
      <w:r>
        <w:rPr>
          <w:i/>
          <w:w w:val="99"/>
        </w:rPr>
        <w:t>Maharashtra</w:t>
      </w:r>
    </w:p>
    <w:p w14:paraId="5DF62E6B" w14:textId="77777777" w:rsidR="00BE0517" w:rsidRDefault="00E56518">
      <w:pPr>
        <w:spacing w:before="84"/>
        <w:ind w:left="122"/>
        <w:rPr>
          <w:sz w:val="19"/>
          <w:szCs w:val="19"/>
        </w:rPr>
      </w:pPr>
      <w:r>
        <w:pict w14:anchorId="5DF62E8E">
          <v:group id="_x0000_s1032" style="position:absolute;left:0;text-align:left;margin-left:28.8pt;margin-top:19.8pt;width:553.7pt;height:0;z-index:-251657728;mso-position-horizontal-relative:page" coordorigin="576,396" coordsize="11074,0">
            <v:shape id="_x0000_s1033" style="position:absolute;left:576;top:396;width:11074;height:0" coordorigin="576,396" coordsize="11074,0" path="m576,396r11074,e" filled="f" strokeweight=".14042mm">
              <v:path arrowok="t"/>
            </v:shape>
            <w10:wrap anchorx="page"/>
          </v:group>
        </w:pict>
      </w:r>
      <w:r>
        <w:rPr>
          <w:b/>
          <w:color w:val="F92100"/>
          <w:w w:val="99"/>
          <w:sz w:val="24"/>
          <w:szCs w:val="24"/>
        </w:rPr>
        <w:t>E</w:t>
      </w:r>
      <w:r>
        <w:rPr>
          <w:b/>
          <w:color w:val="F92100"/>
          <w:sz w:val="19"/>
          <w:szCs w:val="19"/>
        </w:rPr>
        <w:t>XPERIENCE</w:t>
      </w:r>
    </w:p>
    <w:p w14:paraId="5DF62E6C" w14:textId="77777777" w:rsidR="00BE0517" w:rsidRDefault="00E56518">
      <w:pPr>
        <w:spacing w:before="97"/>
        <w:ind w:left="116"/>
      </w:pPr>
      <w:r>
        <w:rPr>
          <w:b/>
          <w:w w:val="99"/>
        </w:rPr>
        <w:t>Capgemini</w:t>
      </w:r>
      <w:r>
        <w:rPr>
          <w:b/>
        </w:rPr>
        <w:t xml:space="preserve"> </w:t>
      </w:r>
      <w:r>
        <w:rPr>
          <w:b/>
          <w:w w:val="99"/>
        </w:rPr>
        <w:t>Technology</w:t>
      </w:r>
      <w:r>
        <w:rPr>
          <w:b/>
        </w:rPr>
        <w:t xml:space="preserve"> </w:t>
      </w:r>
      <w:r>
        <w:rPr>
          <w:b/>
          <w:w w:val="99"/>
        </w:rPr>
        <w:t>Servies</w:t>
      </w:r>
      <w:r>
        <w:rPr>
          <w:b/>
        </w:rPr>
        <w:t xml:space="preserve"> </w:t>
      </w:r>
      <w:r>
        <w:rPr>
          <w:b/>
          <w:w w:val="99"/>
        </w:rPr>
        <w:t>India</w:t>
      </w:r>
      <w:r>
        <w:rPr>
          <w:b/>
        </w:rPr>
        <w:t xml:space="preserve"> </w:t>
      </w:r>
      <w:r>
        <w:rPr>
          <w:b/>
          <w:w w:val="99"/>
        </w:rPr>
        <w:t>Limited</w:t>
      </w:r>
      <w:r>
        <w:rPr>
          <w:b/>
        </w:rPr>
        <w:t xml:space="preserve">                                                                                                        </w:t>
      </w:r>
      <w:r>
        <w:rPr>
          <w:b/>
          <w:w w:val="99"/>
        </w:rPr>
        <w:t>Jan</w:t>
      </w:r>
      <w:r>
        <w:rPr>
          <w:b/>
        </w:rPr>
        <w:t xml:space="preserve"> </w:t>
      </w:r>
      <w:r>
        <w:rPr>
          <w:b/>
          <w:w w:val="99"/>
        </w:rPr>
        <w:t>2022</w:t>
      </w:r>
      <w:r>
        <w:rPr>
          <w:b/>
        </w:rPr>
        <w:t xml:space="preserve"> </w:t>
      </w:r>
      <w:r>
        <w:rPr>
          <w:b/>
          <w:w w:val="99"/>
        </w:rPr>
        <w:t>–</w:t>
      </w:r>
      <w:r>
        <w:rPr>
          <w:b/>
        </w:rPr>
        <w:t xml:space="preserve"> </w:t>
      </w:r>
      <w:r>
        <w:rPr>
          <w:b/>
          <w:w w:val="99"/>
        </w:rPr>
        <w:t>Present</w:t>
      </w:r>
    </w:p>
    <w:p w14:paraId="5DF62E6D" w14:textId="77777777" w:rsidR="00BE0517" w:rsidRDefault="00E56518">
      <w:pPr>
        <w:spacing w:before="9"/>
        <w:ind w:left="116"/>
      </w:pPr>
      <w:r>
        <w:rPr>
          <w:i/>
          <w:w w:val="99"/>
        </w:rPr>
        <w:t>Associate</w:t>
      </w:r>
      <w:r>
        <w:rPr>
          <w:i/>
        </w:rPr>
        <w:t xml:space="preserve"> </w:t>
      </w:r>
      <w:r>
        <w:rPr>
          <w:i/>
          <w:w w:val="99"/>
        </w:rPr>
        <w:t>Test</w:t>
      </w:r>
      <w:r>
        <w:rPr>
          <w:i/>
        </w:rPr>
        <w:t xml:space="preserve"> </w:t>
      </w:r>
      <w:r>
        <w:rPr>
          <w:i/>
          <w:w w:val="99"/>
        </w:rPr>
        <w:t>Engineer</w:t>
      </w:r>
      <w:r>
        <w:rPr>
          <w:i/>
        </w:rPr>
        <w:t xml:space="preserve">                                                                                                                                                       </w:t>
      </w:r>
      <w:r>
        <w:rPr>
          <w:i/>
          <w:w w:val="99"/>
        </w:rPr>
        <w:t>Pune,</w:t>
      </w:r>
      <w:r>
        <w:rPr>
          <w:i/>
        </w:rPr>
        <w:t xml:space="preserve"> </w:t>
      </w:r>
      <w:r>
        <w:rPr>
          <w:i/>
          <w:w w:val="99"/>
        </w:rPr>
        <w:t>Maharashtra</w:t>
      </w:r>
    </w:p>
    <w:p w14:paraId="5DF62E6E" w14:textId="77777777" w:rsidR="00BE0517" w:rsidRDefault="00E56518">
      <w:pPr>
        <w:spacing w:before="66"/>
        <w:ind w:left="116"/>
      </w:pPr>
      <w:proofErr w:type="gramStart"/>
      <w:r>
        <w:rPr>
          <w:b/>
          <w:w w:val="99"/>
        </w:rPr>
        <w:t>Project</w:t>
      </w:r>
      <w:r>
        <w:rPr>
          <w:b/>
        </w:rPr>
        <w:t xml:space="preserve"> </w:t>
      </w:r>
      <w:r>
        <w:rPr>
          <w:b/>
          <w:w w:val="99"/>
        </w:rPr>
        <w:t>:</w:t>
      </w:r>
      <w:proofErr w:type="gramEnd"/>
      <w:r>
        <w:rPr>
          <w:b/>
        </w:rPr>
        <w:t xml:space="preserve"> </w:t>
      </w:r>
      <w:r>
        <w:rPr>
          <w:b/>
          <w:w w:val="99"/>
        </w:rPr>
        <w:t>Head</w:t>
      </w:r>
      <w:r>
        <w:rPr>
          <w:b/>
        </w:rPr>
        <w:t xml:space="preserve"> </w:t>
      </w:r>
      <w:r>
        <w:rPr>
          <w:b/>
          <w:w w:val="99"/>
        </w:rPr>
        <w:t>Unit</w:t>
      </w:r>
      <w:r>
        <w:rPr>
          <w:b/>
        </w:rPr>
        <w:t xml:space="preserve"> </w:t>
      </w:r>
      <w:r>
        <w:rPr>
          <w:b/>
          <w:w w:val="99"/>
        </w:rPr>
        <w:t>Navi</w:t>
      </w:r>
      <w:r>
        <w:rPr>
          <w:b/>
        </w:rPr>
        <w:t xml:space="preserve"> </w:t>
      </w:r>
      <w:r>
        <w:rPr>
          <w:b/>
          <w:w w:val="99"/>
        </w:rPr>
        <w:t>Map</w:t>
      </w:r>
      <w:r>
        <w:rPr>
          <w:b/>
        </w:rPr>
        <w:t xml:space="preserve"> </w:t>
      </w:r>
      <w:r>
        <w:rPr>
          <w:w w:val="99"/>
        </w:rPr>
        <w:t>|</w:t>
      </w:r>
      <w:r>
        <w:t xml:space="preserve"> </w:t>
      </w:r>
      <w:r>
        <w:rPr>
          <w:i/>
          <w:w w:val="99"/>
        </w:rPr>
        <w:t>NTG5.5,NTG6,NTG6</w:t>
      </w:r>
      <w:r>
        <w:rPr>
          <w:i/>
        </w:rPr>
        <w:t xml:space="preserve"> </w:t>
      </w:r>
      <w:r>
        <w:rPr>
          <w:i/>
          <w:w w:val="99"/>
        </w:rPr>
        <w:t>RSE,NTG7,Gen20xi2</w:t>
      </w:r>
      <w:r>
        <w:rPr>
          <w:i/>
        </w:rPr>
        <w:t xml:space="preserve">                                                        </w:t>
      </w:r>
      <w:r>
        <w:rPr>
          <w:b/>
          <w:w w:val="99"/>
        </w:rPr>
        <w:t>Aug.</w:t>
      </w:r>
      <w:r>
        <w:rPr>
          <w:b/>
        </w:rPr>
        <w:t xml:space="preserve"> </w:t>
      </w:r>
      <w:r>
        <w:rPr>
          <w:b/>
          <w:w w:val="99"/>
        </w:rPr>
        <w:t>2022</w:t>
      </w:r>
      <w:r>
        <w:rPr>
          <w:b/>
        </w:rPr>
        <w:t xml:space="preserve"> </w:t>
      </w:r>
      <w:r>
        <w:rPr>
          <w:b/>
          <w:w w:val="99"/>
        </w:rPr>
        <w:t>–</w:t>
      </w:r>
      <w:r>
        <w:rPr>
          <w:b/>
        </w:rPr>
        <w:t xml:space="preserve"> </w:t>
      </w:r>
      <w:r>
        <w:rPr>
          <w:b/>
          <w:w w:val="99"/>
        </w:rPr>
        <w:t>Present</w:t>
      </w:r>
    </w:p>
    <w:p w14:paraId="5DF62E6F" w14:textId="77777777" w:rsidR="00BE0517" w:rsidRDefault="00E56518">
      <w:pPr>
        <w:spacing w:line="200" w:lineRule="exact"/>
        <w:ind w:left="116"/>
      </w:pPr>
      <w:proofErr w:type="gramStart"/>
      <w:r>
        <w:rPr>
          <w:b/>
          <w:w w:val="99"/>
        </w:rPr>
        <w:t>Client</w:t>
      </w:r>
      <w:r>
        <w:rPr>
          <w:b/>
        </w:rPr>
        <w:t xml:space="preserve"> </w:t>
      </w:r>
      <w:r>
        <w:rPr>
          <w:b/>
          <w:w w:val="99"/>
        </w:rPr>
        <w:t>:</w:t>
      </w:r>
      <w:proofErr w:type="gramEnd"/>
      <w:r>
        <w:rPr>
          <w:b/>
        </w:rPr>
        <w:t xml:space="preserve"> </w:t>
      </w:r>
      <w:r>
        <w:rPr>
          <w:b/>
          <w:w w:val="99"/>
        </w:rPr>
        <w:t>Mercedes-Benz</w:t>
      </w:r>
      <w:r>
        <w:rPr>
          <w:b/>
        </w:rPr>
        <w:t xml:space="preserve"> </w:t>
      </w:r>
      <w:r>
        <w:rPr>
          <w:b/>
          <w:w w:val="99"/>
        </w:rPr>
        <w:t>Research</w:t>
      </w:r>
      <w:r>
        <w:rPr>
          <w:b/>
        </w:rPr>
        <w:t xml:space="preserve"> </w:t>
      </w:r>
      <w:r>
        <w:rPr>
          <w:b/>
          <w:w w:val="99"/>
        </w:rPr>
        <w:t>and</w:t>
      </w:r>
      <w:r>
        <w:rPr>
          <w:b/>
        </w:rPr>
        <w:t xml:space="preserve"> </w:t>
      </w:r>
      <w:r>
        <w:rPr>
          <w:b/>
          <w:w w:val="99"/>
        </w:rPr>
        <w:t>Development</w:t>
      </w:r>
      <w:r>
        <w:rPr>
          <w:b/>
        </w:rPr>
        <w:t xml:space="preserve"> </w:t>
      </w:r>
      <w:r>
        <w:rPr>
          <w:b/>
          <w:w w:val="99"/>
        </w:rPr>
        <w:t>India</w:t>
      </w:r>
      <w:r>
        <w:rPr>
          <w:b/>
        </w:rPr>
        <w:t xml:space="preserve"> </w:t>
      </w:r>
      <w:r>
        <w:rPr>
          <w:b/>
          <w:w w:val="99"/>
        </w:rPr>
        <w:t>(MBRDI),</w:t>
      </w:r>
      <w:r>
        <w:rPr>
          <w:b/>
        </w:rPr>
        <w:t xml:space="preserve"> </w:t>
      </w:r>
      <w:r>
        <w:rPr>
          <w:b/>
          <w:w w:val="99"/>
        </w:rPr>
        <w:t>Bangalore</w:t>
      </w:r>
    </w:p>
    <w:p w14:paraId="5DF62E70" w14:textId="77777777" w:rsidR="00BE0517" w:rsidRDefault="00BE0517">
      <w:pPr>
        <w:spacing w:before="6" w:line="160" w:lineRule="exact"/>
        <w:rPr>
          <w:sz w:val="17"/>
          <w:szCs w:val="17"/>
        </w:rPr>
      </w:pPr>
    </w:p>
    <w:p w14:paraId="5DF62E71" w14:textId="77777777" w:rsidR="00BE0517" w:rsidRDefault="00E56518">
      <w:pPr>
        <w:ind w:left="116"/>
      </w:pPr>
      <w:proofErr w:type="gramStart"/>
      <w:r>
        <w:rPr>
          <w:b/>
          <w:w w:val="99"/>
        </w:rPr>
        <w:t>Activity</w:t>
      </w:r>
      <w:r>
        <w:rPr>
          <w:b/>
        </w:rPr>
        <w:t xml:space="preserve"> </w:t>
      </w:r>
      <w:r>
        <w:rPr>
          <w:b/>
          <w:w w:val="99"/>
        </w:rPr>
        <w:t>:</w:t>
      </w:r>
      <w:proofErr w:type="gramEnd"/>
    </w:p>
    <w:p w14:paraId="5DF62E72" w14:textId="77777777" w:rsidR="00BE0517" w:rsidRDefault="00BE0517">
      <w:pPr>
        <w:spacing w:before="6" w:line="140" w:lineRule="exact"/>
        <w:rPr>
          <w:sz w:val="14"/>
          <w:szCs w:val="14"/>
        </w:rPr>
      </w:pPr>
    </w:p>
    <w:p w14:paraId="5DF62E73" w14:textId="77777777" w:rsidR="00BE0517" w:rsidRDefault="00E56518">
      <w:pPr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management</w:t>
      </w:r>
      <w:r>
        <w:t xml:space="preserve"> </w:t>
      </w:r>
      <w:r>
        <w:rPr>
          <w:w w:val="99"/>
        </w:rPr>
        <w:t>(Navigation</w:t>
      </w:r>
      <w:r>
        <w:t xml:space="preserve"> </w:t>
      </w:r>
      <w:r>
        <w:rPr>
          <w:w w:val="99"/>
        </w:rPr>
        <w:t>Test-Manual/Automation.)</w:t>
      </w:r>
    </w:p>
    <w:p w14:paraId="5DF62E74" w14:textId="77777777" w:rsidR="00BE0517" w:rsidRDefault="00E56518">
      <w:pPr>
        <w:spacing w:before="36"/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Defect</w:t>
      </w:r>
      <w:r>
        <w:t xml:space="preserve"> </w:t>
      </w:r>
      <w:r>
        <w:rPr>
          <w:w w:val="99"/>
        </w:rPr>
        <w:t>Management</w:t>
      </w:r>
      <w:r>
        <w:t xml:space="preserve"> </w:t>
      </w:r>
      <w:r>
        <w:rPr>
          <w:w w:val="99"/>
        </w:rPr>
        <w:t>(STARC).</w:t>
      </w:r>
    </w:p>
    <w:p w14:paraId="5DF62E75" w14:textId="77777777" w:rsidR="00BE0517" w:rsidRDefault="00E56518">
      <w:pPr>
        <w:spacing w:before="36"/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proofErr w:type="gramStart"/>
      <w:r>
        <w:rPr>
          <w:w w:val="99"/>
        </w:rPr>
        <w:t>Storyboard(</w:t>
      </w:r>
      <w:proofErr w:type="gramEnd"/>
      <w:r>
        <w:rPr>
          <w:w w:val="99"/>
        </w:rPr>
        <w:t>JIRA)</w:t>
      </w:r>
      <w:r>
        <w:t xml:space="preserve"> </w:t>
      </w:r>
      <w:r>
        <w:rPr>
          <w:w w:val="99"/>
        </w:rPr>
        <w:t>tasks.</w:t>
      </w:r>
    </w:p>
    <w:p w14:paraId="5DF62E76" w14:textId="77777777" w:rsidR="00BE0517" w:rsidRDefault="00E56518">
      <w:pPr>
        <w:spacing w:before="36"/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proofErr w:type="gramStart"/>
      <w:r>
        <w:rPr>
          <w:w w:val="99"/>
        </w:rPr>
        <w:t>Software</w:t>
      </w:r>
      <w:r>
        <w:t xml:space="preserve">  </w:t>
      </w:r>
      <w:r>
        <w:rPr>
          <w:w w:val="99"/>
        </w:rPr>
        <w:t>Map</w:t>
      </w:r>
      <w:proofErr w:type="gramEnd"/>
      <w:r>
        <w:t xml:space="preserve"> </w:t>
      </w:r>
      <w:r>
        <w:rPr>
          <w:w w:val="99"/>
        </w:rPr>
        <w:t>flashing.</w:t>
      </w:r>
    </w:p>
    <w:p w14:paraId="5DF62E77" w14:textId="77777777" w:rsidR="00BE0517" w:rsidRDefault="00E56518">
      <w:pPr>
        <w:spacing w:before="36"/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DLT</w:t>
      </w:r>
      <w:r>
        <w:t xml:space="preserve"> </w:t>
      </w:r>
      <w:r>
        <w:rPr>
          <w:w w:val="99"/>
        </w:rPr>
        <w:t>logs.</w:t>
      </w:r>
    </w:p>
    <w:p w14:paraId="5DF62E78" w14:textId="77777777" w:rsidR="00BE0517" w:rsidRDefault="00E56518">
      <w:pPr>
        <w:spacing w:before="36"/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TUT</w:t>
      </w:r>
      <w:r>
        <w:t xml:space="preserve"> </w:t>
      </w:r>
      <w:r>
        <w:rPr>
          <w:w w:val="99"/>
        </w:rPr>
        <w:t>flash.</w:t>
      </w:r>
    </w:p>
    <w:p w14:paraId="5DF62E79" w14:textId="77777777" w:rsidR="00BE0517" w:rsidRDefault="00BE0517">
      <w:pPr>
        <w:spacing w:before="12" w:line="240" w:lineRule="exact"/>
        <w:rPr>
          <w:sz w:val="24"/>
          <w:szCs w:val="24"/>
        </w:rPr>
      </w:pPr>
    </w:p>
    <w:p w14:paraId="5DF62E7A" w14:textId="77777777" w:rsidR="00BE0517" w:rsidRDefault="00E56518">
      <w:pPr>
        <w:ind w:left="122"/>
        <w:rPr>
          <w:sz w:val="19"/>
          <w:szCs w:val="19"/>
        </w:rPr>
      </w:pPr>
      <w:r>
        <w:pict w14:anchorId="5DF62E8F">
          <v:group id="_x0000_s1030" style="position:absolute;left:0;text-align:left;margin-left:28.8pt;margin-top:15.6pt;width:553.7pt;height:0;z-index:-251656704;mso-position-horizontal-relative:page" coordorigin="576,312" coordsize="11074,0">
            <v:shape id="_x0000_s1031" style="position:absolute;left:576;top:312;width:11074;height:0" coordorigin="576,312" coordsize="11074,0" path="m576,312r11074,e" filled="f" strokeweight=".14042mm">
              <v:path arrowok="t"/>
            </v:shape>
            <w10:wrap anchorx="page"/>
          </v:group>
        </w:pict>
      </w:r>
      <w:proofErr w:type="gramStart"/>
      <w:r>
        <w:rPr>
          <w:b/>
          <w:color w:val="F92100"/>
          <w:w w:val="99"/>
          <w:sz w:val="24"/>
          <w:szCs w:val="24"/>
        </w:rPr>
        <w:t>P</w:t>
      </w:r>
      <w:r>
        <w:rPr>
          <w:b/>
          <w:color w:val="F92100"/>
          <w:sz w:val="19"/>
          <w:szCs w:val="19"/>
        </w:rPr>
        <w:t xml:space="preserve">ROJECT  </w:t>
      </w:r>
      <w:r>
        <w:rPr>
          <w:b/>
          <w:color w:val="F92100"/>
          <w:w w:val="99"/>
          <w:sz w:val="24"/>
          <w:szCs w:val="24"/>
        </w:rPr>
        <w:t>D</w:t>
      </w:r>
      <w:r>
        <w:rPr>
          <w:b/>
          <w:color w:val="F92100"/>
          <w:sz w:val="19"/>
          <w:szCs w:val="19"/>
        </w:rPr>
        <w:t>ESCRIPTION</w:t>
      </w:r>
      <w:proofErr w:type="gramEnd"/>
    </w:p>
    <w:p w14:paraId="5DF62E7B" w14:textId="77777777" w:rsidR="00BE0517" w:rsidRDefault="00BE0517">
      <w:pPr>
        <w:spacing w:line="160" w:lineRule="exact"/>
        <w:rPr>
          <w:sz w:val="17"/>
          <w:szCs w:val="17"/>
        </w:rPr>
      </w:pPr>
    </w:p>
    <w:p w14:paraId="5DF62E7C" w14:textId="77777777" w:rsidR="00BE0517" w:rsidRDefault="00E56518">
      <w:pPr>
        <w:spacing w:line="249" w:lineRule="auto"/>
        <w:ind w:left="596" w:right="314" w:hanging="185"/>
        <w:jc w:val="both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Contributed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development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advanced</w:t>
      </w:r>
      <w:r>
        <w:t xml:space="preserve"> </w:t>
      </w:r>
      <w:r>
        <w:rPr>
          <w:w w:val="99"/>
        </w:rPr>
        <w:t>features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navigation</w:t>
      </w:r>
      <w:r>
        <w:t xml:space="preserve"> </w:t>
      </w:r>
      <w:r>
        <w:rPr>
          <w:w w:val="99"/>
        </w:rPr>
        <w:t>system</w:t>
      </w:r>
      <w:r>
        <w:t xml:space="preserve"> </w:t>
      </w:r>
      <w:r>
        <w:rPr>
          <w:w w:val="99"/>
        </w:rPr>
        <w:t>including</w:t>
      </w:r>
      <w:r>
        <w:t xml:space="preserve"> </w:t>
      </w:r>
      <w:r>
        <w:rPr>
          <w:w w:val="99"/>
        </w:rPr>
        <w:t>real-time</w:t>
      </w:r>
      <w:r>
        <w:t xml:space="preserve"> </w:t>
      </w:r>
      <w:r>
        <w:rPr>
          <w:w w:val="99"/>
        </w:rPr>
        <w:t>calendar</w:t>
      </w:r>
      <w:r>
        <w:t xml:space="preserve"> </w:t>
      </w:r>
      <w:r>
        <w:rPr>
          <w:w w:val="99"/>
        </w:rPr>
        <w:t>integration and</w:t>
      </w:r>
      <w:r>
        <w:t xml:space="preserve"> </w:t>
      </w:r>
      <w:r>
        <w:rPr>
          <w:w w:val="99"/>
        </w:rPr>
        <w:t>3D</w:t>
      </w:r>
      <w:r>
        <w:t xml:space="preserve"> </w:t>
      </w:r>
      <w:r>
        <w:rPr>
          <w:w w:val="99"/>
        </w:rPr>
        <w:t>landmark</w:t>
      </w:r>
      <w:r>
        <w:t xml:space="preserve"> </w:t>
      </w:r>
      <w:r>
        <w:rPr>
          <w:w w:val="99"/>
        </w:rPr>
        <w:t>visualization.</w:t>
      </w:r>
      <w:r>
        <w:t xml:space="preserve"> </w:t>
      </w:r>
      <w:r>
        <w:rPr>
          <w:w w:val="99"/>
        </w:rPr>
        <w:t>Collaborated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projects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merged</w:t>
      </w:r>
      <w:r>
        <w:t xml:space="preserve"> </w:t>
      </w:r>
      <w:r>
        <w:rPr>
          <w:w w:val="99"/>
        </w:rPr>
        <w:t>high-level</w:t>
      </w:r>
      <w:r>
        <w:t xml:space="preserve"> </w:t>
      </w:r>
      <w:r>
        <w:rPr>
          <w:w w:val="99"/>
        </w:rPr>
        <w:t>ADAS</w:t>
      </w:r>
      <w:r>
        <w:t xml:space="preserve"> </w:t>
      </w:r>
      <w:r>
        <w:rPr>
          <w:w w:val="99"/>
        </w:rPr>
        <w:t>visualizations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mapping</w:t>
      </w:r>
      <w:r>
        <w:t xml:space="preserve"> </w:t>
      </w:r>
      <w:r>
        <w:rPr>
          <w:w w:val="99"/>
        </w:rPr>
        <w:t>and navigation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create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HD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reality</w:t>
      </w:r>
      <w:r>
        <w:t xml:space="preserve"> </w:t>
      </w:r>
      <w:r>
        <w:rPr>
          <w:w w:val="99"/>
        </w:rPr>
        <w:t>guidance</w:t>
      </w:r>
      <w:r>
        <w:t xml:space="preserve"> </w:t>
      </w:r>
      <w:r>
        <w:rPr>
          <w:w w:val="99"/>
        </w:rPr>
        <w:t>system.</w:t>
      </w:r>
    </w:p>
    <w:p w14:paraId="5DF62E7D" w14:textId="77777777" w:rsidR="00BE0517" w:rsidRDefault="00E56518">
      <w:pPr>
        <w:spacing w:before="97"/>
        <w:ind w:left="122"/>
        <w:rPr>
          <w:sz w:val="19"/>
          <w:szCs w:val="19"/>
        </w:rPr>
      </w:pPr>
      <w:r>
        <w:pict w14:anchorId="5DF62E90">
          <v:group id="_x0000_s1028" style="position:absolute;left:0;text-align:left;margin-left:28.8pt;margin-top:20.45pt;width:553.7pt;height:0;z-index:-251655680;mso-position-horizontal-relative:page" coordorigin="576,409" coordsize="11074,0">
            <v:shape id="_x0000_s1029" style="position:absolute;left:576;top:409;width:11074;height:0" coordorigin="576,409" coordsize="11074,0" path="m576,409r11074,e" filled="f" strokeweight=".14042mm">
              <v:path arrowok="t"/>
            </v:shape>
            <w10:wrap anchorx="page"/>
          </v:group>
        </w:pict>
      </w:r>
      <w:proofErr w:type="gramStart"/>
      <w:r>
        <w:rPr>
          <w:b/>
          <w:color w:val="F92100"/>
          <w:w w:val="99"/>
          <w:sz w:val="24"/>
          <w:szCs w:val="24"/>
        </w:rPr>
        <w:t>P</w:t>
      </w:r>
      <w:r>
        <w:rPr>
          <w:b/>
          <w:color w:val="F92100"/>
          <w:sz w:val="19"/>
          <w:szCs w:val="19"/>
        </w:rPr>
        <w:t xml:space="preserve">ROFESSIONAL  </w:t>
      </w:r>
      <w:r>
        <w:rPr>
          <w:b/>
          <w:color w:val="F92100"/>
          <w:w w:val="99"/>
          <w:sz w:val="24"/>
          <w:szCs w:val="24"/>
        </w:rPr>
        <w:t>S</w:t>
      </w:r>
      <w:r>
        <w:rPr>
          <w:b/>
          <w:color w:val="F92100"/>
          <w:sz w:val="19"/>
          <w:szCs w:val="19"/>
        </w:rPr>
        <w:t>UMMARY</w:t>
      </w:r>
      <w:proofErr w:type="gramEnd"/>
    </w:p>
    <w:p w14:paraId="5DF62E7E" w14:textId="77777777" w:rsidR="00BE0517" w:rsidRDefault="00BE0517">
      <w:pPr>
        <w:spacing w:line="160" w:lineRule="exact"/>
        <w:rPr>
          <w:sz w:val="17"/>
          <w:szCs w:val="17"/>
        </w:rPr>
      </w:pPr>
    </w:p>
    <w:p w14:paraId="5DF62E7F" w14:textId="77777777" w:rsidR="00BE0517" w:rsidRDefault="00E56518">
      <w:pPr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Demonstrated</w:t>
      </w:r>
      <w:r>
        <w:t xml:space="preserve"> </w:t>
      </w:r>
      <w:r>
        <w:rPr>
          <w:w w:val="99"/>
        </w:rPr>
        <w:t>expertise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navigation</w:t>
      </w:r>
      <w:r>
        <w:t xml:space="preserve"> </w:t>
      </w:r>
      <w:r>
        <w:rPr>
          <w:w w:val="99"/>
        </w:rPr>
        <w:t>map</w:t>
      </w:r>
      <w:r>
        <w:t xml:space="preserve"> </w:t>
      </w:r>
      <w:r>
        <w:rPr>
          <w:w w:val="99"/>
        </w:rPr>
        <w:t>testing</w:t>
      </w:r>
      <w:r>
        <w:t xml:space="preserve"> </w:t>
      </w:r>
      <w:r>
        <w:rPr>
          <w:w w:val="99"/>
        </w:rPr>
        <w:t>across</w:t>
      </w:r>
      <w:r>
        <w:t xml:space="preserve"> </w:t>
      </w:r>
      <w:r>
        <w:rPr>
          <w:w w:val="99"/>
        </w:rPr>
        <w:t>multiple</w:t>
      </w:r>
      <w:r>
        <w:t xml:space="preserve"> </w:t>
      </w:r>
      <w:r>
        <w:rPr>
          <w:w w:val="99"/>
        </w:rPr>
        <w:t>platforms.</w:t>
      </w:r>
    </w:p>
    <w:p w14:paraId="5DF62E80" w14:textId="77777777" w:rsidR="00BE0517" w:rsidRDefault="00E56518">
      <w:pPr>
        <w:spacing w:before="36" w:line="249" w:lineRule="auto"/>
        <w:ind w:left="596" w:right="913" w:hanging="185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Skilled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utilizing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variety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tools</w:t>
      </w:r>
      <w:r>
        <w:t xml:space="preserve"> </w:t>
      </w:r>
      <w:r>
        <w:rPr>
          <w:w w:val="99"/>
        </w:rPr>
        <w:t>including</w:t>
      </w:r>
      <w:r>
        <w:t xml:space="preserve"> </w:t>
      </w:r>
      <w:r>
        <w:rPr>
          <w:w w:val="99"/>
        </w:rPr>
        <w:t>ET</w:t>
      </w:r>
      <w:r>
        <w:t xml:space="preserve"> </w:t>
      </w:r>
      <w:r>
        <w:rPr>
          <w:w w:val="99"/>
        </w:rPr>
        <w:t>Framework,</w:t>
      </w:r>
      <w:r>
        <w:t xml:space="preserve"> </w:t>
      </w:r>
      <w:r>
        <w:rPr>
          <w:w w:val="99"/>
        </w:rPr>
        <w:t>Telematic</w:t>
      </w:r>
      <w:r>
        <w:t xml:space="preserve"> </w:t>
      </w:r>
      <w:r>
        <w:rPr>
          <w:w w:val="99"/>
        </w:rPr>
        <w:t>Update</w:t>
      </w:r>
      <w:r>
        <w:t xml:space="preserve"> </w:t>
      </w:r>
      <w:r>
        <w:rPr>
          <w:w w:val="99"/>
        </w:rPr>
        <w:t>tool,</w:t>
      </w:r>
      <w:r>
        <w:t xml:space="preserve"> </w:t>
      </w:r>
      <w:proofErr w:type="spellStart"/>
      <w:r>
        <w:rPr>
          <w:w w:val="99"/>
        </w:rPr>
        <w:t>Adasis</w:t>
      </w:r>
      <w:proofErr w:type="spellEnd"/>
      <w:r>
        <w:t xml:space="preserve"> </w:t>
      </w:r>
      <w:r>
        <w:rPr>
          <w:w w:val="99"/>
        </w:rPr>
        <w:t>Horizon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 xml:space="preserve">Bench, </w:t>
      </w:r>
      <w:proofErr w:type="spellStart"/>
      <w:r>
        <w:rPr>
          <w:w w:val="99"/>
        </w:rPr>
        <w:t>Kohlersan</w:t>
      </w:r>
      <w:proofErr w:type="spellEnd"/>
      <w:r>
        <w:rPr>
          <w:w w:val="99"/>
        </w:rPr>
        <w:t>,</w:t>
      </w:r>
      <w:r>
        <w:t xml:space="preserve"> </w:t>
      </w:r>
      <w:r>
        <w:rPr>
          <w:w w:val="99"/>
        </w:rPr>
        <w:t>DLT</w:t>
      </w:r>
      <w:r>
        <w:t xml:space="preserve"> </w:t>
      </w:r>
      <w:r>
        <w:rPr>
          <w:w w:val="99"/>
        </w:rPr>
        <w:t>Log</w:t>
      </w:r>
      <w:r>
        <w:t xml:space="preserve"> </w:t>
      </w:r>
      <w:r>
        <w:rPr>
          <w:w w:val="99"/>
        </w:rPr>
        <w:t>Viewer,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WinSCP.</w:t>
      </w:r>
    </w:p>
    <w:p w14:paraId="5DF62E81" w14:textId="77777777" w:rsidR="00BE0517" w:rsidRDefault="00E56518">
      <w:pPr>
        <w:spacing w:before="27" w:line="249" w:lineRule="auto"/>
        <w:ind w:left="596" w:right="96" w:hanging="185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Successfully</w:t>
      </w:r>
      <w:r>
        <w:t xml:space="preserve"> </w:t>
      </w:r>
      <w:r>
        <w:rPr>
          <w:w w:val="99"/>
        </w:rPr>
        <w:t>identified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documented</w:t>
      </w:r>
      <w:r>
        <w:t xml:space="preserve"> </w:t>
      </w:r>
      <w:r>
        <w:rPr>
          <w:w w:val="99"/>
        </w:rPr>
        <w:t>over</w:t>
      </w:r>
      <w:r>
        <w:t xml:space="preserve"> </w:t>
      </w:r>
      <w:r>
        <w:rPr>
          <w:w w:val="99"/>
        </w:rPr>
        <w:t>80</w:t>
      </w:r>
      <w:r>
        <w:t xml:space="preserve"> </w:t>
      </w:r>
      <w:r>
        <w:rPr>
          <w:w w:val="99"/>
        </w:rPr>
        <w:t>high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medium-priority</w:t>
      </w:r>
      <w:r>
        <w:t xml:space="preserve"> </w:t>
      </w:r>
      <w:r>
        <w:rPr>
          <w:w w:val="99"/>
        </w:rPr>
        <w:t>defects,</w:t>
      </w:r>
      <w:r>
        <w:t xml:space="preserve"> </w:t>
      </w:r>
      <w:r>
        <w:rPr>
          <w:w w:val="99"/>
        </w:rPr>
        <w:t>significantly</w:t>
      </w:r>
      <w:r>
        <w:t xml:space="preserve"> </w:t>
      </w:r>
      <w:r>
        <w:rPr>
          <w:w w:val="99"/>
        </w:rPr>
        <w:t>enhancing</w:t>
      </w:r>
      <w:r>
        <w:t xml:space="preserve"> </w:t>
      </w:r>
      <w:r>
        <w:rPr>
          <w:w w:val="99"/>
        </w:rPr>
        <w:t>product</w:t>
      </w:r>
      <w:r>
        <w:t xml:space="preserve"> </w:t>
      </w:r>
      <w:r>
        <w:rPr>
          <w:w w:val="99"/>
        </w:rPr>
        <w:t>quality and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experience.</w:t>
      </w:r>
    </w:p>
    <w:p w14:paraId="5DF62E82" w14:textId="77777777" w:rsidR="00BE0517" w:rsidRDefault="00E56518">
      <w:pPr>
        <w:spacing w:before="27" w:line="249" w:lineRule="auto"/>
        <w:ind w:left="596" w:right="204" w:hanging="185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Proficient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troubleshooting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wide</w:t>
      </w:r>
      <w:r>
        <w:t xml:space="preserve"> </w:t>
      </w:r>
      <w:r>
        <w:rPr>
          <w:w w:val="99"/>
        </w:rPr>
        <w:t>array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tools</w:t>
      </w:r>
      <w:r>
        <w:t xml:space="preserve"> </w:t>
      </w:r>
      <w:r>
        <w:rPr>
          <w:w w:val="99"/>
        </w:rPr>
        <w:t>(ETFW,</w:t>
      </w:r>
      <w:r>
        <w:t xml:space="preserve"> </w:t>
      </w:r>
      <w:r>
        <w:rPr>
          <w:w w:val="99"/>
        </w:rPr>
        <w:t>TUT,</w:t>
      </w:r>
      <w:r>
        <w:t xml:space="preserve"> </w:t>
      </w:r>
      <w:proofErr w:type="spellStart"/>
      <w:r>
        <w:rPr>
          <w:w w:val="99"/>
        </w:rPr>
        <w:t>Kohlersan</w:t>
      </w:r>
      <w:proofErr w:type="spellEnd"/>
      <w:r>
        <w:t xml:space="preserve"> </w:t>
      </w:r>
      <w:proofErr w:type="spellStart"/>
      <w:r>
        <w:rPr>
          <w:w w:val="99"/>
        </w:rPr>
        <w:t>etc</w:t>
      </w:r>
      <w:proofErr w:type="spellEnd"/>
      <w:r>
        <w:rPr>
          <w:w w:val="99"/>
        </w:rPr>
        <w:t>),</w:t>
      </w:r>
      <w:r>
        <w:t xml:space="preserve"> </w:t>
      </w:r>
      <w:r>
        <w:rPr>
          <w:w w:val="99"/>
        </w:rPr>
        <w:t>leading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enhanced</w:t>
      </w:r>
      <w:r>
        <w:t xml:space="preserve"> </w:t>
      </w:r>
      <w:r>
        <w:rPr>
          <w:w w:val="99"/>
        </w:rPr>
        <w:t>system</w:t>
      </w:r>
      <w:r>
        <w:t xml:space="preserve"> </w:t>
      </w:r>
      <w:r>
        <w:rPr>
          <w:w w:val="99"/>
        </w:rPr>
        <w:t>functionality and</w:t>
      </w:r>
      <w:r>
        <w:t xml:space="preserve"> </w:t>
      </w:r>
      <w:r>
        <w:rPr>
          <w:w w:val="99"/>
        </w:rPr>
        <w:t>efficiency.</w:t>
      </w:r>
    </w:p>
    <w:p w14:paraId="5DF62E83" w14:textId="77777777" w:rsidR="00BE0517" w:rsidRDefault="00E56518">
      <w:pPr>
        <w:spacing w:before="27"/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Experienced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managing</w:t>
      </w:r>
      <w:r>
        <w:t xml:space="preserve"> </w:t>
      </w:r>
      <w:r>
        <w:rPr>
          <w:w w:val="99"/>
        </w:rPr>
        <w:t>tasks</w:t>
      </w:r>
      <w:r>
        <w:t xml:space="preserve"> </w:t>
      </w:r>
      <w:r>
        <w:rPr>
          <w:w w:val="99"/>
        </w:rPr>
        <w:t>using</w:t>
      </w:r>
      <w:r>
        <w:t xml:space="preserve"> </w:t>
      </w:r>
      <w:r>
        <w:rPr>
          <w:w w:val="99"/>
        </w:rPr>
        <w:t>Defect</w:t>
      </w:r>
      <w:r>
        <w:t xml:space="preserve"> </w:t>
      </w:r>
      <w:proofErr w:type="gramStart"/>
      <w:r>
        <w:rPr>
          <w:w w:val="99"/>
        </w:rPr>
        <w:t>Management(</w:t>
      </w:r>
      <w:proofErr w:type="gramEnd"/>
      <w:r>
        <w:rPr>
          <w:w w:val="99"/>
        </w:rPr>
        <w:t>STARC)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JIRA.</w:t>
      </w:r>
    </w:p>
    <w:p w14:paraId="5DF62E84" w14:textId="77777777" w:rsidR="00BE0517" w:rsidRDefault="00E56518">
      <w:pPr>
        <w:spacing w:before="36"/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Good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writing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cases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feature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product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executed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cases.</w:t>
      </w:r>
    </w:p>
    <w:p w14:paraId="5DF62E85" w14:textId="77777777" w:rsidR="00BE0517" w:rsidRDefault="00BE0517">
      <w:pPr>
        <w:spacing w:before="6" w:line="100" w:lineRule="exact"/>
        <w:rPr>
          <w:sz w:val="10"/>
          <w:szCs w:val="10"/>
        </w:rPr>
      </w:pPr>
    </w:p>
    <w:p w14:paraId="5DF62E86" w14:textId="77777777" w:rsidR="00BE0517" w:rsidRDefault="00E56518">
      <w:pPr>
        <w:ind w:left="122"/>
        <w:rPr>
          <w:sz w:val="19"/>
          <w:szCs w:val="19"/>
        </w:rPr>
      </w:pPr>
      <w:r>
        <w:pict w14:anchorId="5DF62E91">
          <v:group id="_x0000_s1026" style="position:absolute;left:0;text-align:left;margin-left:28.8pt;margin-top:15.6pt;width:553.7pt;height:0;z-index:-251654656;mso-position-horizontal-relative:page" coordorigin="576,312" coordsize="11074,0">
            <v:shape id="_x0000_s1027" style="position:absolute;left:576;top:312;width:11074;height:0" coordorigin="576,312" coordsize="11074,0" path="m576,312r11074,e" filled="f" strokeweight=".14042mm">
              <v:path arrowok="t"/>
            </v:shape>
            <w10:wrap anchorx="page"/>
          </v:group>
        </w:pict>
      </w:r>
      <w:r>
        <w:rPr>
          <w:b/>
          <w:color w:val="F92100"/>
          <w:w w:val="99"/>
          <w:sz w:val="24"/>
          <w:szCs w:val="24"/>
        </w:rPr>
        <w:t>L</w:t>
      </w:r>
      <w:r>
        <w:rPr>
          <w:b/>
          <w:color w:val="F92100"/>
          <w:sz w:val="19"/>
          <w:szCs w:val="19"/>
        </w:rPr>
        <w:t>ANGUAGES</w:t>
      </w:r>
    </w:p>
    <w:p w14:paraId="5DF62E87" w14:textId="77777777" w:rsidR="00BE0517" w:rsidRDefault="00BE0517">
      <w:pPr>
        <w:spacing w:line="160" w:lineRule="exact"/>
        <w:rPr>
          <w:sz w:val="17"/>
          <w:szCs w:val="17"/>
        </w:rPr>
      </w:pPr>
    </w:p>
    <w:p w14:paraId="5DF62E88" w14:textId="77777777" w:rsidR="00BE0517" w:rsidRDefault="00E56518">
      <w:pPr>
        <w:ind w:left="411"/>
      </w:pPr>
      <w:r>
        <w:rPr>
          <w:w w:val="99"/>
          <w:position w:val="2"/>
          <w:sz w:val="12"/>
          <w:szCs w:val="12"/>
        </w:rPr>
        <w:t>•</w:t>
      </w:r>
      <w:r>
        <w:rPr>
          <w:position w:val="2"/>
          <w:sz w:val="12"/>
          <w:szCs w:val="12"/>
        </w:rPr>
        <w:t xml:space="preserve">    </w:t>
      </w:r>
      <w:r>
        <w:rPr>
          <w:w w:val="99"/>
        </w:rPr>
        <w:t>English</w:t>
      </w:r>
      <w:r>
        <w:t xml:space="preserve"> </w:t>
      </w:r>
      <w:r>
        <w:rPr>
          <w:w w:val="99"/>
        </w:rPr>
        <w:t>—</w:t>
      </w:r>
      <w:r>
        <w:t xml:space="preserve"> </w:t>
      </w:r>
      <w:r>
        <w:rPr>
          <w:w w:val="99"/>
        </w:rPr>
        <w:t>Hindi</w:t>
      </w:r>
      <w:r>
        <w:t xml:space="preserve"> </w:t>
      </w:r>
      <w:r>
        <w:rPr>
          <w:w w:val="99"/>
        </w:rPr>
        <w:t>—</w:t>
      </w:r>
      <w:r>
        <w:t xml:space="preserve"> </w:t>
      </w:r>
      <w:r>
        <w:rPr>
          <w:w w:val="99"/>
        </w:rPr>
        <w:t>Marathi</w:t>
      </w:r>
    </w:p>
    <w:sectPr w:rsidR="00BE0517">
      <w:type w:val="continuous"/>
      <w:pgSz w:w="12240" w:h="15840"/>
      <w:pgMar w:top="28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4948"/>
    <w:multiLevelType w:val="multilevel"/>
    <w:tmpl w:val="2EA026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2402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517"/>
    <w:rsid w:val="000F14DE"/>
    <w:rsid w:val="001E03FE"/>
    <w:rsid w:val="00246A96"/>
    <w:rsid w:val="00320BAE"/>
    <w:rsid w:val="0034135E"/>
    <w:rsid w:val="005C59A4"/>
    <w:rsid w:val="00B421E2"/>
    <w:rsid w:val="00BE0517"/>
    <w:rsid w:val="00E56518"/>
    <w:rsid w:val="00F703C5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DF62E31"/>
  <w15:docId w15:val="{F3DD5230-772C-4E16-B434-E8256FD0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6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A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6518"/>
  </w:style>
  <w:style w:type="paragraph" w:styleId="Revision">
    <w:name w:val="Revision"/>
    <w:hidden/>
    <w:uiPriority w:val="99"/>
    <w:semiHidden/>
    <w:rsid w:val="00E5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akash-magar-15-jul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Magar, Akash (Cognizant)</cp:lastModifiedBy>
  <cp:revision>11</cp:revision>
  <dcterms:created xsi:type="dcterms:W3CDTF">2024-04-06T14:09:00Z</dcterms:created>
  <dcterms:modified xsi:type="dcterms:W3CDTF">2024-04-06T14:25:00Z</dcterms:modified>
</cp:coreProperties>
</file>